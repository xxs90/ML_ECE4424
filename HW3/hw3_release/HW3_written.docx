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57AD" w14:textId="77777777" w:rsidR="00D244AE" w:rsidRDefault="00D24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D154344" w14:textId="0540559E" w:rsidR="00D244AE" w:rsidRDefault="000E1D8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Hard Margin SVM (</w:t>
      </w:r>
      <w:r w:rsidR="00BD604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Points)</w:t>
      </w:r>
    </w:p>
    <w:p w14:paraId="43C2631E" w14:textId="77777777" w:rsidR="00D244AE" w:rsidRDefault="00D244AE">
      <w:pPr>
        <w:rPr>
          <w:b/>
          <w:sz w:val="28"/>
          <w:szCs w:val="28"/>
        </w:rPr>
      </w:pPr>
    </w:p>
    <w:p w14:paraId="13614ED7" w14:textId="77777777" w:rsidR="00D244AE" w:rsidRDefault="000E1D8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00C7A5" wp14:editId="1EF7C216">
            <wp:extent cx="5956300" cy="353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A58E3" w14:textId="77777777" w:rsidR="00D244AE" w:rsidRDefault="00D244AE">
      <w:pPr>
        <w:jc w:val="center"/>
        <w:rPr>
          <w:b/>
          <w:sz w:val="28"/>
          <w:szCs w:val="28"/>
        </w:rPr>
      </w:pPr>
    </w:p>
    <w:p w14:paraId="68D0BA94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 xml:space="preserve">A decision boundary which leads to the largest margin is learnt by the Support Vector Machines. Consider that SVM trains on </w:t>
      </w:r>
      <w:r>
        <w:rPr>
          <w:i/>
          <w:sz w:val="24"/>
          <w:szCs w:val="24"/>
        </w:rPr>
        <w:t>Dataset I</w:t>
      </w:r>
      <w:r>
        <w:rPr>
          <w:sz w:val="24"/>
          <w:szCs w:val="24"/>
        </w:rPr>
        <w:t xml:space="preserve">, given in the above figure consisting of 6 data points in total as shown. There are two class labels, namely - Class Label 1, which is denoted by a blue plus and Class Label 2, which is denoted by a red diamond. </w:t>
      </w:r>
    </w:p>
    <w:p w14:paraId="2A92AFDC" w14:textId="77777777" w:rsidR="00D244AE" w:rsidRDefault="00D244AE">
      <w:pPr>
        <w:rPr>
          <w:sz w:val="24"/>
          <w:szCs w:val="24"/>
        </w:rPr>
      </w:pPr>
    </w:p>
    <w:p w14:paraId="58715A92" w14:textId="3CB82FC4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(a) [</w:t>
      </w:r>
      <w:r w:rsidR="004F79E9">
        <w:rPr>
          <w:sz w:val="24"/>
          <w:szCs w:val="24"/>
        </w:rPr>
        <w:t>1</w:t>
      </w:r>
      <w:r>
        <w:rPr>
          <w:sz w:val="24"/>
          <w:szCs w:val="24"/>
        </w:rPr>
        <w:t xml:space="preserve"> Points] Given the </w:t>
      </w:r>
      <w:r>
        <w:rPr>
          <w:i/>
          <w:sz w:val="24"/>
          <w:szCs w:val="24"/>
        </w:rPr>
        <w:t xml:space="preserve">Dataset I </w:t>
      </w:r>
      <w:r>
        <w:rPr>
          <w:sz w:val="24"/>
          <w:szCs w:val="24"/>
        </w:rPr>
        <w:t xml:space="preserve">above and the support vectors (4, 5) and (2, 3), what is the slope of the decision boundary? </w:t>
      </w:r>
    </w:p>
    <w:p w14:paraId="0FAC701A" w14:textId="77777777" w:rsidR="00D244AE" w:rsidRDefault="00D244AE">
      <w:pPr>
        <w:rPr>
          <w:sz w:val="24"/>
          <w:szCs w:val="24"/>
        </w:rPr>
      </w:pPr>
    </w:p>
    <w:p w14:paraId="30DF9CB7" w14:textId="77777777" w:rsidR="00D244AE" w:rsidRDefault="00D244AE">
      <w:pPr>
        <w:rPr>
          <w:sz w:val="24"/>
          <w:szCs w:val="24"/>
        </w:rPr>
      </w:pPr>
    </w:p>
    <w:p w14:paraId="0D8BE642" w14:textId="28204261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(b) [</w:t>
      </w:r>
      <w:r w:rsidR="003902D3">
        <w:rPr>
          <w:sz w:val="24"/>
          <w:szCs w:val="24"/>
        </w:rPr>
        <w:t>3</w:t>
      </w:r>
      <w:r>
        <w:rPr>
          <w:sz w:val="24"/>
          <w:szCs w:val="24"/>
        </w:rPr>
        <w:t xml:space="preserve"> Points] Based on the slope calculated above, find the normal vector (</w:t>
      </w:r>
      <w:r>
        <w:rPr>
          <w:i/>
          <w:sz w:val="24"/>
          <w:szCs w:val="24"/>
        </w:rPr>
        <w:t>w)</w:t>
      </w:r>
      <w:r>
        <w:rPr>
          <w:sz w:val="24"/>
          <w:szCs w:val="24"/>
        </w:rPr>
        <w:t xml:space="preserve"> and bias (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). Based on the above findings, what is the equation to represent the decision boundary? Note - decision boundary should follow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 w:val="24"/>
            <w:szCs w:val="24"/>
          </w:rPr>
          <m:t>= 0</m:t>
        </m:r>
      </m:oMath>
      <w:r>
        <w:rPr>
          <w:sz w:val="24"/>
          <w:szCs w:val="24"/>
        </w:rPr>
        <w:t xml:space="preserve"> and the normal vector is of the form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. Use the point slope form.  </w:t>
      </w:r>
    </w:p>
    <w:p w14:paraId="4B0D3A48" w14:textId="2145E163" w:rsidR="00D244AE" w:rsidRDefault="00D244AE">
      <w:pPr>
        <w:rPr>
          <w:sz w:val="24"/>
          <w:szCs w:val="24"/>
        </w:rPr>
      </w:pPr>
    </w:p>
    <w:p w14:paraId="10E46610" w14:textId="77777777" w:rsidR="000E5240" w:rsidRDefault="000E5240">
      <w:pPr>
        <w:rPr>
          <w:sz w:val="24"/>
          <w:szCs w:val="24"/>
        </w:rPr>
      </w:pPr>
    </w:p>
    <w:p w14:paraId="5677DED7" w14:textId="77777777" w:rsidR="00D244AE" w:rsidRDefault="00D244AE">
      <w:pPr>
        <w:rPr>
          <w:sz w:val="24"/>
          <w:szCs w:val="24"/>
        </w:rPr>
      </w:pPr>
    </w:p>
    <w:p w14:paraId="4FACBD1D" w14:textId="06BD4CE5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(c) [</w:t>
      </w:r>
      <w:r w:rsidR="0045458A">
        <w:rPr>
          <w:sz w:val="24"/>
          <w:szCs w:val="24"/>
        </w:rPr>
        <w:t>1</w:t>
      </w:r>
      <w:r>
        <w:rPr>
          <w:sz w:val="24"/>
          <w:szCs w:val="24"/>
        </w:rPr>
        <w:t xml:space="preserve"> Points] Based on the decision boundary, provide any other support vectors.</w:t>
      </w:r>
    </w:p>
    <w:p w14:paraId="73640096" w14:textId="7DE9F448" w:rsidR="00D244AE" w:rsidRDefault="00D244AE">
      <w:pPr>
        <w:rPr>
          <w:color w:val="FF0000"/>
          <w:sz w:val="24"/>
          <w:szCs w:val="24"/>
        </w:rPr>
      </w:pPr>
    </w:p>
    <w:p w14:paraId="134D77A7" w14:textId="1DF40122" w:rsidR="00D46C78" w:rsidRDefault="00D46C78">
      <w:pPr>
        <w:rPr>
          <w:color w:val="FF0000"/>
          <w:sz w:val="24"/>
          <w:szCs w:val="24"/>
        </w:rPr>
      </w:pPr>
    </w:p>
    <w:p w14:paraId="34DC496C" w14:textId="01F9866F" w:rsidR="00D46C78" w:rsidRDefault="00D46C78">
      <w:pPr>
        <w:rPr>
          <w:color w:val="FF0000"/>
          <w:sz w:val="24"/>
          <w:szCs w:val="24"/>
        </w:rPr>
      </w:pPr>
    </w:p>
    <w:p w14:paraId="5CA70DC4" w14:textId="77777777" w:rsidR="00D46C78" w:rsidRDefault="00D46C78">
      <w:pPr>
        <w:rPr>
          <w:b/>
          <w:sz w:val="28"/>
          <w:szCs w:val="28"/>
        </w:rPr>
      </w:pPr>
    </w:p>
    <w:p w14:paraId="5E776989" w14:textId="75B49CFE" w:rsidR="00D244AE" w:rsidRDefault="000E1D8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Kernel</w:t>
      </w:r>
      <w:r w:rsidR="00B8740C">
        <w:rPr>
          <w:b/>
          <w:sz w:val="28"/>
          <w:szCs w:val="28"/>
        </w:rPr>
        <w:t>ized</w:t>
      </w:r>
      <w:r>
        <w:rPr>
          <w:b/>
          <w:sz w:val="28"/>
          <w:szCs w:val="28"/>
        </w:rPr>
        <w:t xml:space="preserve"> SVM (10 Points)</w:t>
      </w:r>
    </w:p>
    <w:p w14:paraId="26188E1A" w14:textId="77777777" w:rsidR="00D244AE" w:rsidRDefault="00D244AE">
      <w:pPr>
        <w:rPr>
          <w:sz w:val="24"/>
          <w:szCs w:val="24"/>
        </w:rPr>
      </w:pPr>
    </w:p>
    <w:p w14:paraId="1710536A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Suppose we have two sets of data points in two-dimensional space. One set represents the positive class (+1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and the second set represents the negative class (-1).</w:t>
      </w:r>
    </w:p>
    <w:p w14:paraId="685CC66C" w14:textId="77777777" w:rsidR="00D244AE" w:rsidRDefault="00D244AE">
      <w:pPr>
        <w:rPr>
          <w:sz w:val="24"/>
          <w:szCs w:val="24"/>
        </w:rPr>
      </w:pPr>
    </w:p>
    <w:p w14:paraId="4A3510EC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1st Class: {(2,2), (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2), (-2,-2), (-2,2)}</w:t>
      </w:r>
    </w:p>
    <w:p w14:paraId="70D718F4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2nd Class: {(1,1), (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1), (-1,-1), (-1,1)}</w:t>
      </w:r>
    </w:p>
    <w:p w14:paraId="06E54613" w14:textId="77777777" w:rsidR="00D244AE" w:rsidRDefault="00D244AE">
      <w:pPr>
        <w:rPr>
          <w:sz w:val="24"/>
          <w:szCs w:val="24"/>
        </w:rPr>
      </w:pPr>
    </w:p>
    <w:p w14:paraId="24BDFD14" w14:textId="494F8199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By plotting these points on the 2-D plane, we can easily infer that these points are not linearly separable. No problem! We are giving you a Kernel or mapping function that will help you find the decision boundary.</w:t>
      </w:r>
    </w:p>
    <w:p w14:paraId="0A2BA71F" w14:textId="47B71040" w:rsidR="00495B6F" w:rsidRDefault="00495B6F">
      <w:pPr>
        <w:rPr>
          <w:sz w:val="24"/>
          <w:szCs w:val="24"/>
        </w:rPr>
      </w:pPr>
    </w:p>
    <w:p w14:paraId="54F745BC" w14:textId="079A7E87" w:rsidR="00495B6F" w:rsidRDefault="00495B6F" w:rsidP="00495B6F">
      <w:pPr>
        <w:jc w:val="center"/>
        <w:rPr>
          <w:sz w:val="24"/>
          <w:szCs w:val="24"/>
        </w:rPr>
      </w:pPr>
      <w:r w:rsidRPr="00495B6F">
        <w:rPr>
          <w:noProof/>
          <w:sz w:val="24"/>
          <w:szCs w:val="24"/>
        </w:rPr>
        <w:drawing>
          <wp:inline distT="0" distB="0" distL="0" distR="0" wp14:anchorId="4CF4C35B" wp14:editId="0B51A7FD">
            <wp:extent cx="3430889" cy="937093"/>
            <wp:effectExtent l="0" t="0" r="0" b="3175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453" cy="9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5F6" w14:textId="77777777" w:rsidR="005E2C48" w:rsidRPr="005E2C48" w:rsidRDefault="005E2C48">
      <w:pPr>
        <w:rPr>
          <w:sz w:val="24"/>
          <w:szCs w:val="24"/>
        </w:rPr>
      </w:pPr>
    </w:p>
    <w:p w14:paraId="1269082D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Now just follow these following steps which will enable you to classify the point of your own choice.</w:t>
      </w:r>
    </w:p>
    <w:p w14:paraId="626B656F" w14:textId="77777777" w:rsidR="00D244AE" w:rsidRDefault="00D244AE">
      <w:pPr>
        <w:rPr>
          <w:sz w:val="24"/>
          <w:szCs w:val="24"/>
        </w:rPr>
      </w:pPr>
    </w:p>
    <w:p w14:paraId="4D1F5147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(a) [2 Points] Using this Kernel function, find the new feature representation of each data point from both classes.</w:t>
      </w:r>
    </w:p>
    <w:p w14:paraId="457DF798" w14:textId="77777777" w:rsidR="00D244AE" w:rsidRDefault="00D244AE">
      <w:pPr>
        <w:rPr>
          <w:sz w:val="24"/>
          <w:szCs w:val="24"/>
        </w:rPr>
      </w:pPr>
    </w:p>
    <w:p w14:paraId="33AFB551" w14:textId="76CBA3E3" w:rsidR="009413BC" w:rsidRDefault="009413BC">
      <w:pPr>
        <w:rPr>
          <w:color w:val="FF0000"/>
          <w:sz w:val="24"/>
          <w:szCs w:val="24"/>
        </w:rPr>
      </w:pPr>
    </w:p>
    <w:p w14:paraId="7D5B35E5" w14:textId="77777777" w:rsidR="009413BC" w:rsidRDefault="009413BC">
      <w:pPr>
        <w:rPr>
          <w:sz w:val="24"/>
          <w:szCs w:val="24"/>
        </w:rPr>
      </w:pPr>
    </w:p>
    <w:p w14:paraId="34745BCC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>(b) [2 Points] Now find the two suitable support vectors and their corresponding augmented support vectors. Given a support vector 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), we define its augmented support vector as 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1) by adding the third coordinate of bias = 1 in support vector.</w:t>
      </w:r>
    </w:p>
    <w:p w14:paraId="6EF26CC9" w14:textId="77777777" w:rsidR="00D244AE" w:rsidRDefault="00D244AE">
      <w:pPr>
        <w:rPr>
          <w:sz w:val="24"/>
          <w:szCs w:val="24"/>
        </w:rPr>
      </w:pPr>
    </w:p>
    <w:p w14:paraId="31F4744E" w14:textId="5E3A7B08" w:rsidR="00D244AE" w:rsidRDefault="00D244AE">
      <w:pPr>
        <w:rPr>
          <w:color w:val="FF0000"/>
          <w:sz w:val="24"/>
          <w:szCs w:val="24"/>
        </w:rPr>
      </w:pPr>
    </w:p>
    <w:p w14:paraId="048ED274" w14:textId="77777777" w:rsidR="00995562" w:rsidRDefault="00995562">
      <w:pPr>
        <w:rPr>
          <w:sz w:val="24"/>
          <w:szCs w:val="24"/>
        </w:rPr>
      </w:pPr>
    </w:p>
    <w:p w14:paraId="0A1E9899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 xml:space="preserve">(c) [2 Points] Considering </w:t>
      </w:r>
      <w:r>
        <w:rPr>
          <w:i/>
          <w:sz w:val="24"/>
          <w:szCs w:val="24"/>
        </w:rPr>
        <w:t>Two</w:t>
      </w:r>
      <w:r>
        <w:rPr>
          <w:sz w:val="24"/>
          <w:szCs w:val="24"/>
        </w:rPr>
        <w:t xml:space="preserve"> augmented support vectors where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for positive class (+1) and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is for negative class (-1), we can use the following two equations to learn a classification function:</w:t>
      </w:r>
    </w:p>
    <w:p w14:paraId="52D0EB44" w14:textId="77777777" w:rsidR="00D244AE" w:rsidRDefault="00D244AE">
      <w:pPr>
        <w:rPr>
          <w:sz w:val="24"/>
          <w:szCs w:val="24"/>
        </w:rPr>
      </w:pPr>
    </w:p>
    <w:p w14:paraId="33DE66B2" w14:textId="77777777" w:rsidR="00D244AE" w:rsidRDefault="006142C4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</m:t>
          </m:r>
        </m:oMath>
      </m:oMathPara>
    </w:p>
    <w:p w14:paraId="76169014" w14:textId="77777777" w:rsidR="00D244AE" w:rsidRDefault="00D244AE">
      <w:pPr>
        <w:rPr>
          <w:sz w:val="24"/>
          <w:szCs w:val="24"/>
        </w:rPr>
      </w:pPr>
    </w:p>
    <w:p w14:paraId="5AA2522A" w14:textId="77777777" w:rsidR="00D244AE" w:rsidRDefault="006142C4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=-1</m:t>
          </m:r>
        </m:oMath>
      </m:oMathPara>
    </w:p>
    <w:p w14:paraId="2036FBB0" w14:textId="77777777" w:rsidR="00D244AE" w:rsidRDefault="00D244AE">
      <w:pPr>
        <w:rPr>
          <w:sz w:val="24"/>
          <w:szCs w:val="24"/>
        </w:rPr>
      </w:pPr>
    </w:p>
    <w:p w14:paraId="78624E06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 xml:space="preserve">Based on the two augmented support vectors obtained from part (b), compute the two parameters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.</w:t>
      </w:r>
    </w:p>
    <w:p w14:paraId="6E583A22" w14:textId="77777777" w:rsidR="00D244AE" w:rsidRDefault="00D244AE">
      <w:pPr>
        <w:rPr>
          <w:sz w:val="24"/>
          <w:szCs w:val="24"/>
        </w:rPr>
      </w:pPr>
    </w:p>
    <w:p w14:paraId="7C741ECF" w14:textId="6017481A" w:rsidR="00D244AE" w:rsidRDefault="00D244AE">
      <w:pPr>
        <w:rPr>
          <w:color w:val="FF0000"/>
          <w:sz w:val="24"/>
          <w:szCs w:val="24"/>
        </w:rPr>
      </w:pPr>
    </w:p>
    <w:p w14:paraId="7835FF2F" w14:textId="4A8BB253" w:rsidR="0030002D" w:rsidRDefault="0030002D">
      <w:pPr>
        <w:rPr>
          <w:color w:val="FF0000"/>
          <w:sz w:val="24"/>
          <w:szCs w:val="24"/>
        </w:rPr>
      </w:pPr>
    </w:p>
    <w:p w14:paraId="6C44E48E" w14:textId="77777777" w:rsidR="0030002D" w:rsidRDefault="0030002D">
      <w:pPr>
        <w:rPr>
          <w:sz w:val="24"/>
          <w:szCs w:val="24"/>
        </w:rPr>
      </w:pPr>
    </w:p>
    <w:p w14:paraId="0DCEED34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 xml:space="preserve">(d) [2 Points] Continuing from part (c), find the hyperplane: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y=wx</m:t>
        </m:r>
      </m:oMath>
      <w:r>
        <w:rPr>
          <w:sz w:val="24"/>
          <w:szCs w:val="24"/>
        </w:rPr>
        <w:t xml:space="preserve"> which can be used as the final classifier. Here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w</m:t>
        </m:r>
      </m:oMath>
      <w:r>
        <w:rPr>
          <w:sz w:val="24"/>
          <w:szCs w:val="24"/>
        </w:rPr>
        <w:t xml:space="preserve"> can be estimated based on the equation: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w=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is estimated from part (c)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denotes an augmented support vector. Provide the estimated parameters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w.</m:t>
        </m:r>
      </m:oMath>
    </w:p>
    <w:p w14:paraId="566E9D0F" w14:textId="77777777" w:rsidR="00D244AE" w:rsidRDefault="00D244AE">
      <w:pPr>
        <w:rPr>
          <w:sz w:val="24"/>
          <w:szCs w:val="24"/>
        </w:rPr>
      </w:pPr>
    </w:p>
    <w:p w14:paraId="5A733B5E" w14:textId="3308E66A" w:rsidR="00D244AE" w:rsidRDefault="00D244AE">
      <w:pPr>
        <w:rPr>
          <w:color w:val="FF0000"/>
          <w:sz w:val="24"/>
          <w:szCs w:val="24"/>
        </w:rPr>
      </w:pPr>
    </w:p>
    <w:p w14:paraId="777C312B" w14:textId="72773574" w:rsidR="00866FEA" w:rsidRDefault="00866FEA">
      <w:pPr>
        <w:rPr>
          <w:color w:val="FF0000"/>
          <w:sz w:val="24"/>
          <w:szCs w:val="24"/>
        </w:rPr>
      </w:pPr>
    </w:p>
    <w:p w14:paraId="624AA6A3" w14:textId="77777777" w:rsidR="00866FEA" w:rsidRDefault="00866FEA">
      <w:pPr>
        <w:rPr>
          <w:sz w:val="24"/>
          <w:szCs w:val="24"/>
        </w:rPr>
      </w:pPr>
    </w:p>
    <w:p w14:paraId="11B96FED" w14:textId="77777777" w:rsidR="00D244AE" w:rsidRDefault="000E1D80">
      <w:pPr>
        <w:rPr>
          <w:sz w:val="24"/>
          <w:szCs w:val="24"/>
        </w:rPr>
      </w:pPr>
      <w:r>
        <w:rPr>
          <w:sz w:val="24"/>
          <w:szCs w:val="24"/>
        </w:rPr>
        <w:t xml:space="preserve">(e) [2 Points] Given a new data point (4, 5), using the kernel function and the hyperplane learned in part (d) to classify the new data point as positive or negative. </w:t>
      </w:r>
    </w:p>
    <w:p w14:paraId="1207845C" w14:textId="77777777" w:rsidR="00D244AE" w:rsidRDefault="00D244AE">
      <w:pPr>
        <w:rPr>
          <w:sz w:val="24"/>
          <w:szCs w:val="24"/>
        </w:rPr>
      </w:pPr>
    </w:p>
    <w:p w14:paraId="10E78C5F" w14:textId="1D5D4832" w:rsidR="00D244AE" w:rsidRDefault="00D244AE">
      <w:pPr>
        <w:rPr>
          <w:color w:val="FF0000"/>
          <w:sz w:val="24"/>
          <w:szCs w:val="24"/>
        </w:rPr>
      </w:pPr>
    </w:p>
    <w:p w14:paraId="1EA75A2B" w14:textId="77777777" w:rsidR="00884057" w:rsidRDefault="00884057">
      <w:pPr>
        <w:rPr>
          <w:sz w:val="24"/>
          <w:szCs w:val="24"/>
        </w:rPr>
      </w:pPr>
    </w:p>
    <w:sectPr w:rsidR="00884057">
      <w:footerReference w:type="default" r:id="rId10"/>
      <w:pgSz w:w="12240" w:h="15840"/>
      <w:pgMar w:top="1480" w:right="1140" w:bottom="280" w:left="1720" w:header="0" w:footer="1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EAD47" w14:textId="77777777" w:rsidR="006142C4" w:rsidRDefault="006142C4">
      <w:r>
        <w:separator/>
      </w:r>
    </w:p>
  </w:endnote>
  <w:endnote w:type="continuationSeparator" w:id="0">
    <w:p w14:paraId="574F23A8" w14:textId="77777777" w:rsidR="006142C4" w:rsidRDefault="0061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Z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AC608" w14:textId="77777777" w:rsidR="00D244AE" w:rsidRDefault="00D244AE">
    <w:pPr>
      <w:spacing w:line="20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1DE53" w14:textId="77777777" w:rsidR="006142C4" w:rsidRDefault="006142C4">
      <w:r>
        <w:separator/>
      </w:r>
    </w:p>
  </w:footnote>
  <w:footnote w:type="continuationSeparator" w:id="0">
    <w:p w14:paraId="171D1116" w14:textId="77777777" w:rsidR="006142C4" w:rsidRDefault="00614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75546"/>
    <w:multiLevelType w:val="multilevel"/>
    <w:tmpl w:val="6414B1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4AE"/>
    <w:rsid w:val="00056A68"/>
    <w:rsid w:val="000E1D80"/>
    <w:rsid w:val="000E5240"/>
    <w:rsid w:val="0030002D"/>
    <w:rsid w:val="00382542"/>
    <w:rsid w:val="003902D3"/>
    <w:rsid w:val="003E0C53"/>
    <w:rsid w:val="0043134D"/>
    <w:rsid w:val="0045458A"/>
    <w:rsid w:val="00495B6F"/>
    <w:rsid w:val="004F79E9"/>
    <w:rsid w:val="005E2C48"/>
    <w:rsid w:val="006142C4"/>
    <w:rsid w:val="00695DE5"/>
    <w:rsid w:val="006C41A9"/>
    <w:rsid w:val="008355E5"/>
    <w:rsid w:val="008408E3"/>
    <w:rsid w:val="00866FEA"/>
    <w:rsid w:val="00884057"/>
    <w:rsid w:val="009413BC"/>
    <w:rsid w:val="0099448E"/>
    <w:rsid w:val="00995562"/>
    <w:rsid w:val="009C548C"/>
    <w:rsid w:val="00B8740C"/>
    <w:rsid w:val="00BD6048"/>
    <w:rsid w:val="00C73748"/>
    <w:rsid w:val="00C86395"/>
    <w:rsid w:val="00D244AE"/>
    <w:rsid w:val="00D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61F"/>
  <w15:docId w15:val="{CA847ABC-4CF9-9140-8FBF-DA8D7235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550B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D/wsc/1Z1rbaKDUnlrS4CfQz2Q==">AMUW2mUT9EO6rE6shInJTVbmPdSQ+rpGauQDrkqkT7clBJbHJ5Ptp1RJ0C269u5kc4t8Dxb8lkz5Co9udKi2Gckao/8DMQo283uz9ZTkz1jJuCKQp02tgjI=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Lifu</cp:lastModifiedBy>
  <cp:revision>26</cp:revision>
  <dcterms:created xsi:type="dcterms:W3CDTF">2021-02-22T06:30:00Z</dcterms:created>
  <dcterms:modified xsi:type="dcterms:W3CDTF">2021-02-26T16:28:00Z</dcterms:modified>
</cp:coreProperties>
</file>